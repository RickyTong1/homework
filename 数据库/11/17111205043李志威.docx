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DF110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数据库原理实验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517A89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</w:t>
            </w:r>
            <w:r w:rsidR="00BA6334">
              <w:rPr>
                <w:rFonts w:ascii="Calibri" w:hAnsi="Calibri" w:cs="黑体" w:hint="eastAsia"/>
                <w:sz w:val="36"/>
                <w:szCs w:val="36"/>
              </w:rPr>
              <w:t>1</w:t>
            </w:r>
          </w:p>
        </w:tc>
      </w:tr>
      <w:tr w:rsidR="00F37D8B" w:rsidTr="0041364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517A89" w:rsidP="00877FC5">
            <w:pPr>
              <w:pStyle w:val="NewNewNew"/>
              <w:tabs>
                <w:tab w:val="left" w:pos="1680"/>
              </w:tabs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</w:t>
            </w:r>
            <w:r w:rsidR="00BA6334">
              <w:rPr>
                <w:rFonts w:ascii="Calibri" w:hAnsi="Calibri" w:cs="黑体" w:hint="eastAsia"/>
                <w:sz w:val="36"/>
                <w:szCs w:val="36"/>
              </w:rPr>
              <w:t>备份</w:t>
            </w:r>
          </w:p>
        </w:tc>
      </w:tr>
      <w:tr w:rsidR="00F37D8B" w:rsidTr="0041364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  <w:r>
              <w:rPr>
                <w:rFonts w:ascii="Calibri" w:hAnsi="Calibri" w:cs="黑体" w:hint="eastAsia"/>
                <w:sz w:val="36"/>
                <w:szCs w:val="36"/>
              </w:rPr>
              <w:t>级</w:t>
            </w:r>
          </w:p>
        </w:tc>
      </w:tr>
      <w:tr w:rsidR="00F37D8B" w:rsidTr="0041364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软件工程</w:t>
            </w:r>
          </w:p>
        </w:tc>
      </w:tr>
      <w:tr w:rsidR="00F37D8B" w:rsidTr="0041364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17111205043</w:t>
            </w:r>
          </w:p>
        </w:tc>
      </w:tr>
      <w:tr w:rsidR="00F37D8B" w:rsidTr="0041364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E3A7B" w:rsidP="0086643F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86643F">
              <w:rPr>
                <w:rFonts w:ascii="Calibri" w:hAnsi="Calibri" w:cs="黑体" w:hint="eastAsia"/>
                <w:sz w:val="36"/>
                <w:szCs w:val="36"/>
              </w:rPr>
              <w:t>5.</w:t>
            </w:r>
            <w:r w:rsidR="00CE2A84">
              <w:rPr>
                <w:rFonts w:ascii="Calibri" w:hAnsi="Calibri" w:cs="黑体" w:hint="eastAsia"/>
                <w:sz w:val="36"/>
                <w:szCs w:val="36"/>
              </w:rPr>
              <w:t>1</w:t>
            </w:r>
            <w:r w:rsidR="00517A89">
              <w:rPr>
                <w:rFonts w:ascii="Calibri" w:hAnsi="Calibri" w:cs="黑体" w:hint="eastAsia"/>
                <w:sz w:val="36"/>
                <w:szCs w:val="36"/>
              </w:rPr>
              <w:t>7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86643F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2019.5.</w:t>
            </w:r>
            <w:r w:rsidR="00CE2A84">
              <w:rPr>
                <w:rFonts w:ascii="Calibri" w:hAnsi="Calibri" w:cs="黑体" w:hint="eastAsia"/>
                <w:sz w:val="36"/>
                <w:szCs w:val="36"/>
              </w:rPr>
              <w:t>1</w:t>
            </w:r>
            <w:r w:rsidR="00517A89">
              <w:rPr>
                <w:rFonts w:ascii="Calibri" w:hAnsi="Calibri" w:cs="黑体" w:hint="eastAsia"/>
                <w:sz w:val="36"/>
                <w:szCs w:val="36"/>
              </w:rPr>
              <w:t>7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</w:t>
            </w:r>
            <w:r>
              <w:rPr>
                <w:rFonts w:ascii="Calibri" w:hAnsi="Calibri" w:cs="黑体" w:hint="eastAsia"/>
                <w:sz w:val="36"/>
                <w:szCs w:val="36"/>
              </w:rPr>
              <w:t>号实验楼</w:t>
            </w:r>
            <w:r>
              <w:rPr>
                <w:rFonts w:ascii="Calibri" w:hAnsi="Calibri" w:cs="黑体" w:hint="eastAsia"/>
                <w:sz w:val="36"/>
                <w:szCs w:val="36"/>
              </w:rPr>
              <w:t>202</w:t>
            </w:r>
            <w:r>
              <w:rPr>
                <w:rFonts w:ascii="Calibri" w:hAnsi="Calibri" w:cs="黑体" w:hint="eastAsia"/>
                <w:sz w:val="36"/>
                <w:szCs w:val="36"/>
              </w:rPr>
              <w:t>室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06950" w:rsidRDefault="00DF1101" w:rsidP="005B587B">
      <w:pPr>
        <w:ind w:firstLineChars="196" w:firstLine="470"/>
        <w:jc w:val="left"/>
        <w:rPr>
          <w:b w:val="0"/>
          <w:szCs w:val="21"/>
        </w:rPr>
      </w:pPr>
      <w:r>
        <w:rPr>
          <w:rFonts w:hint="eastAsia"/>
          <w:b w:val="0"/>
          <w:szCs w:val="21"/>
        </w:rPr>
        <w:t>掌握</w:t>
      </w:r>
      <w:r w:rsidR="00517A89">
        <w:rPr>
          <w:rFonts w:hint="eastAsia"/>
          <w:b w:val="0"/>
          <w:szCs w:val="21"/>
        </w:rPr>
        <w:t>数据库</w:t>
      </w:r>
      <w:r w:rsidR="005A4829">
        <w:rPr>
          <w:rFonts w:hint="eastAsia"/>
          <w:b w:val="0"/>
          <w:szCs w:val="21"/>
        </w:rPr>
        <w:t>备份</w:t>
      </w:r>
      <w:bookmarkStart w:id="0" w:name="_GoBack"/>
      <w:bookmarkEnd w:id="0"/>
      <w:r w:rsidR="00EE3A7B">
        <w:rPr>
          <w:rFonts w:hint="eastAsia"/>
          <w:b w:val="0"/>
          <w:szCs w:val="21"/>
        </w:rPr>
        <w:t>的相关操作</w:t>
      </w:r>
    </w:p>
    <w:p w:rsidR="005B587B" w:rsidRDefault="005B587B" w:rsidP="005B587B">
      <w:pPr>
        <w:ind w:firstLineChars="196" w:firstLine="472"/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BA480B" w:rsidRDefault="00BA480B" w:rsidP="00BA480B">
      <w:pPr>
        <w:ind w:firstLineChars="196" w:firstLine="472"/>
        <w:jc w:val="left"/>
      </w:pPr>
      <w:r>
        <w:rPr>
          <w:rFonts w:ascii="宋体" w:hAnsi="宋体"/>
          <w:szCs w:val="21"/>
        </w:rPr>
        <w:t xml:space="preserve">Windows </w:t>
      </w:r>
      <w:r w:rsidR="00AB1A9F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操作系统</w:t>
      </w:r>
      <w:r w:rsidR="005B587B">
        <w:rPr>
          <w:rFonts w:ascii="宋体" w:hAnsi="宋体" w:hint="eastAsia"/>
          <w:szCs w:val="21"/>
        </w:rPr>
        <w:t>、</w:t>
      </w:r>
      <w:proofErr w:type="spellStart"/>
      <w:r w:rsidR="00DF1101">
        <w:rPr>
          <w:rFonts w:ascii="宋体" w:hAnsi="宋体" w:hint="eastAsia"/>
          <w:szCs w:val="21"/>
        </w:rPr>
        <w:t>Sql</w:t>
      </w:r>
      <w:proofErr w:type="spellEnd"/>
      <w:r w:rsidR="00DF1101">
        <w:rPr>
          <w:rFonts w:ascii="宋体" w:hAnsi="宋体" w:hint="eastAsia"/>
          <w:szCs w:val="21"/>
        </w:rPr>
        <w:t xml:space="preserve"> Server20</w:t>
      </w:r>
      <w:r w:rsidR="00AB1A9F">
        <w:rPr>
          <w:rFonts w:ascii="宋体" w:hAnsi="宋体" w:hint="eastAsia"/>
          <w:szCs w:val="21"/>
        </w:rPr>
        <w:t>08</w:t>
      </w:r>
      <w:r>
        <w:rPr>
          <w:rFonts w:ascii="宋体" w:hAnsi="宋体" w:hint="eastAsia"/>
          <w:szCs w:val="21"/>
        </w:rPr>
        <w:t>。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D55179" w:rsidRPr="00D55179" w:rsidRDefault="00D55179" w:rsidP="00D55179">
      <w:pPr>
        <w:ind w:firstLineChars="200" w:firstLine="482"/>
        <w:jc w:val="left"/>
      </w:pPr>
      <w:r w:rsidRPr="00D55179">
        <w:rPr>
          <w:rFonts w:hint="eastAsia"/>
        </w:rPr>
        <w:t>实验内容：</w:t>
      </w:r>
    </w:p>
    <w:p w:rsidR="00997B29" w:rsidRPr="00997B29" w:rsidRDefault="00D55179" w:rsidP="00997B29">
      <w:pPr>
        <w:ind w:firstLineChars="200" w:firstLine="480"/>
        <w:rPr>
          <w:b w:val="0"/>
        </w:rPr>
      </w:pPr>
      <w:r>
        <w:rPr>
          <w:rFonts w:hint="eastAsia"/>
          <w:b w:val="0"/>
        </w:rPr>
        <w:t>1</w:t>
      </w:r>
      <w:r w:rsidR="00997B29">
        <w:rPr>
          <w:rFonts w:hint="eastAsia"/>
          <w:b w:val="0"/>
        </w:rPr>
        <w:t>、</w:t>
      </w:r>
      <w:r w:rsidR="00AB1A9F">
        <w:rPr>
          <w:rFonts w:hint="eastAsia"/>
          <w:b w:val="0"/>
        </w:rPr>
        <w:t>根据题目要求书写出相应的命令</w:t>
      </w:r>
      <w:r w:rsidR="00C57E91">
        <w:rPr>
          <w:rFonts w:hint="eastAsia"/>
          <w:b w:val="0"/>
        </w:rPr>
        <w:t>。</w:t>
      </w:r>
    </w:p>
    <w:p w:rsidR="00D55179" w:rsidRPr="003B4082" w:rsidRDefault="00D55179" w:rsidP="00D55179">
      <w:pPr>
        <w:jc w:val="left"/>
        <w:rPr>
          <w:sz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</w:rPr>
        <w:t xml:space="preserve"> </w:t>
      </w:r>
      <w:r w:rsidRPr="00D55179">
        <w:rPr>
          <w:rFonts w:hint="eastAsia"/>
        </w:rPr>
        <w:t>实验步骤：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1</w:t>
      </w:r>
      <w:r w:rsidRPr="00D55179">
        <w:rPr>
          <w:rFonts w:hint="eastAsia"/>
          <w:b w:val="0"/>
        </w:rPr>
        <w:t>、打开</w:t>
      </w:r>
      <w:r w:rsidRPr="00D55179">
        <w:rPr>
          <w:rFonts w:hint="eastAsia"/>
          <w:b w:val="0"/>
        </w:rPr>
        <w:t xml:space="preserve">SQL sever2008 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2</w:t>
      </w:r>
      <w:r w:rsidRPr="00D55179">
        <w:rPr>
          <w:rFonts w:hint="eastAsia"/>
          <w:b w:val="0"/>
        </w:rPr>
        <w:t>、还原数据库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3</w:t>
      </w:r>
      <w:r w:rsidRPr="00D55179">
        <w:rPr>
          <w:rFonts w:hint="eastAsia"/>
          <w:b w:val="0"/>
        </w:rPr>
        <w:t>、点击新建查询书写命令语句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4</w:t>
      </w:r>
      <w:r w:rsidRPr="00D55179">
        <w:rPr>
          <w:rFonts w:hint="eastAsia"/>
          <w:b w:val="0"/>
        </w:rPr>
        <w:t>、对运行结果截图，写实验报告</w:t>
      </w:r>
    </w:p>
    <w:p w:rsidR="002670B4" w:rsidRPr="00D55179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BA6334" w:rsidRPr="00BA6334" w:rsidRDefault="00BA6334" w:rsidP="00BA6334">
      <w:pPr>
        <w:rPr>
          <w:rFonts w:ascii="宋体" w:hAnsi="宋体" w:hint="eastAsia"/>
          <w:b w:val="0"/>
          <w:sz w:val="21"/>
          <w:szCs w:val="21"/>
        </w:rPr>
      </w:pPr>
      <w:bookmarkStart w:id="1" w:name="_Toc317861063"/>
      <w:r w:rsidRPr="00BA6334">
        <w:rPr>
          <w:rFonts w:ascii="宋体" w:hAnsi="宋体" w:hint="eastAsia"/>
          <w:b w:val="0"/>
          <w:sz w:val="21"/>
          <w:szCs w:val="21"/>
        </w:rPr>
        <w:t>1．按顺序完成如下操作：</w:t>
      </w:r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</w:rPr>
        <w:t>（</w:t>
      </w:r>
      <w:r w:rsidRPr="00BA6334">
        <w:rPr>
          <w:rFonts w:ascii="宋体" w:hAnsi="宋体"/>
          <w:b w:val="0"/>
          <w:kern w:val="0"/>
          <w:sz w:val="21"/>
          <w:szCs w:val="21"/>
        </w:rPr>
        <w:t>1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）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创建永久备份设备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：</w:t>
      </w:r>
      <w:r w:rsidRPr="00BA6334">
        <w:rPr>
          <w:rFonts w:ascii="宋体" w:hAnsi="宋体"/>
          <w:b w:val="0"/>
          <w:kern w:val="0"/>
          <w:sz w:val="21"/>
          <w:szCs w:val="21"/>
        </w:rPr>
        <w:t>backup1, backup2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。</w:t>
      </w:r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>
        <w:rPr>
          <w:rFonts w:ascii="宋体" w:hAnsi="宋体"/>
          <w:b w:val="0"/>
          <w:noProof/>
          <w:kern w:val="0"/>
          <w:sz w:val="21"/>
          <w:szCs w:val="21"/>
          <w:lang w:val="zh-CN"/>
        </w:rPr>
        <w:drawing>
          <wp:inline distT="0" distB="0" distL="0" distR="0">
            <wp:extent cx="1457325" cy="4495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</w:p>
    <w:p w:rsidR="00BA6334" w:rsidRDefault="00BA6334" w:rsidP="00BA6334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将</w:t>
      </w:r>
      <w:r w:rsidRPr="00BA6334">
        <w:rPr>
          <w:rFonts w:ascii="宋体" w:hAnsi="宋体" w:hint="eastAsia"/>
          <w:b w:val="0"/>
          <w:sz w:val="21"/>
          <w:szCs w:val="21"/>
        </w:rPr>
        <w:t>students数据库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完整备份到</w:t>
      </w:r>
      <w:r w:rsidRPr="00BA6334">
        <w:rPr>
          <w:rFonts w:ascii="宋体" w:hAnsi="宋体"/>
          <w:b w:val="0"/>
          <w:kern w:val="0"/>
          <w:sz w:val="21"/>
          <w:szCs w:val="21"/>
        </w:rPr>
        <w:t>backup1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上。</w:t>
      </w:r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>
        <w:rPr>
          <w:rFonts w:ascii="宋体" w:hAnsi="宋体"/>
          <w:b w:val="0"/>
          <w:noProof/>
          <w:kern w:val="0"/>
          <w:sz w:val="21"/>
          <w:szCs w:val="21"/>
          <w:lang w:val="zh-CN"/>
        </w:rPr>
        <w:lastRenderedPageBreak/>
        <w:drawing>
          <wp:inline distT="0" distB="0" distL="0" distR="0">
            <wp:extent cx="5266055" cy="5129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</w:p>
    <w:p w:rsidR="00BA6334" w:rsidRPr="00BA6334" w:rsidRDefault="00BA6334" w:rsidP="00BA6334">
      <w:pPr>
        <w:numPr>
          <w:ilvl w:val="0"/>
          <w:numId w:val="12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在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Student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表中插入一行新的记录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，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然后将</w:t>
      </w:r>
      <w:r w:rsidRPr="00BA6334">
        <w:rPr>
          <w:rFonts w:ascii="宋体" w:hAnsi="宋体" w:hint="eastAsia"/>
          <w:b w:val="0"/>
          <w:sz w:val="21"/>
          <w:szCs w:val="21"/>
        </w:rPr>
        <w:t>students数据库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差异备份到</w:t>
      </w:r>
      <w:r w:rsidRPr="00BA6334">
        <w:rPr>
          <w:rFonts w:ascii="宋体" w:hAnsi="宋体"/>
          <w:b w:val="0"/>
          <w:kern w:val="0"/>
          <w:sz w:val="21"/>
          <w:szCs w:val="21"/>
        </w:rPr>
        <w:t>backup2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上。</w:t>
      </w:r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color w:val="808080"/>
          <w:sz w:val="21"/>
          <w:szCs w:val="21"/>
          <w:lang w:val="en-US"/>
        </w:rPr>
      </w:pP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insert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into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8080"/>
          <w:sz w:val="21"/>
          <w:szCs w:val="21"/>
          <w:lang w:val="en-US"/>
        </w:rPr>
        <w:t>student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values</w:t>
      </w:r>
      <w:r w:rsidRPr="00BA6334">
        <w:rPr>
          <w:rFonts w:ascii="宋体" w:hAnsi="宋体"/>
          <w:b w:val="0"/>
          <w:color w:val="808080"/>
          <w:sz w:val="21"/>
          <w:szCs w:val="21"/>
          <w:lang w:val="en-US"/>
        </w:rPr>
        <w:t>(</w:t>
      </w:r>
      <w:r w:rsidRPr="00BA6334">
        <w:rPr>
          <w:rFonts w:ascii="宋体" w:hAnsi="宋体"/>
          <w:b w:val="0"/>
          <w:color w:val="FF0000"/>
          <w:sz w:val="21"/>
          <w:szCs w:val="21"/>
          <w:lang w:val="en-US"/>
        </w:rPr>
        <w:t>'0811101'</w:t>
      </w:r>
      <w:r w:rsidRPr="00BA6334">
        <w:rPr>
          <w:rFonts w:ascii="宋体" w:hAnsi="宋体"/>
          <w:b w:val="0"/>
          <w:color w:val="808080"/>
          <w:sz w:val="21"/>
          <w:szCs w:val="21"/>
          <w:lang w:val="en-US"/>
        </w:rPr>
        <w:t>,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FF0000"/>
          <w:sz w:val="21"/>
          <w:szCs w:val="21"/>
          <w:lang w:val="en-US"/>
        </w:rPr>
        <w:t>'李勇'</w:t>
      </w:r>
      <w:r w:rsidRPr="00BA6334">
        <w:rPr>
          <w:rFonts w:ascii="宋体" w:hAnsi="宋体"/>
          <w:b w:val="0"/>
          <w:color w:val="808080"/>
          <w:sz w:val="21"/>
          <w:szCs w:val="21"/>
          <w:lang w:val="en-US"/>
        </w:rPr>
        <w:t>,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FF0000"/>
          <w:sz w:val="21"/>
          <w:szCs w:val="21"/>
          <w:lang w:val="en-US"/>
        </w:rPr>
        <w:t>'男'</w:t>
      </w:r>
      <w:r w:rsidRPr="00BA6334">
        <w:rPr>
          <w:rFonts w:ascii="宋体" w:hAnsi="宋体"/>
          <w:b w:val="0"/>
          <w:color w:val="808080"/>
          <w:sz w:val="21"/>
          <w:szCs w:val="21"/>
          <w:lang w:val="en-US"/>
        </w:rPr>
        <w:t>,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FF0000"/>
          <w:sz w:val="21"/>
          <w:szCs w:val="21"/>
          <w:lang w:val="en-US"/>
        </w:rPr>
        <w:t>'1990-05-06'</w:t>
      </w:r>
      <w:r w:rsidRPr="00BA6334">
        <w:rPr>
          <w:rFonts w:ascii="宋体" w:hAnsi="宋体"/>
          <w:b w:val="0"/>
          <w:color w:val="808080"/>
          <w:sz w:val="21"/>
          <w:szCs w:val="21"/>
          <w:lang w:val="en-US"/>
        </w:rPr>
        <w:t>,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FF0000"/>
          <w:sz w:val="21"/>
          <w:szCs w:val="21"/>
          <w:lang w:val="en-US"/>
        </w:rPr>
        <w:t>'计算机系'</w:t>
      </w:r>
      <w:r w:rsidRPr="00BA6334">
        <w:rPr>
          <w:rFonts w:ascii="宋体" w:hAnsi="宋体"/>
          <w:b w:val="0"/>
          <w:color w:val="808080"/>
          <w:sz w:val="21"/>
          <w:szCs w:val="21"/>
          <w:lang w:val="en-US"/>
        </w:rPr>
        <w:t>)</w:t>
      </w:r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color w:val="808080"/>
          <w:sz w:val="21"/>
          <w:szCs w:val="21"/>
          <w:lang w:val="en-US"/>
        </w:rPr>
      </w:pPr>
      <w:r>
        <w:rPr>
          <w:rFonts w:ascii="宋体" w:hAnsi="宋体"/>
          <w:b w:val="0"/>
          <w:noProof/>
          <w:color w:val="808080"/>
          <w:sz w:val="21"/>
          <w:szCs w:val="21"/>
          <w:lang w:val="en-US"/>
        </w:rPr>
        <w:lastRenderedPageBreak/>
        <w:drawing>
          <wp:inline distT="0" distB="0" distL="0" distR="0">
            <wp:extent cx="5271135" cy="38481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color w:val="808080"/>
          <w:sz w:val="21"/>
          <w:szCs w:val="21"/>
          <w:lang w:val="en-US"/>
        </w:rPr>
      </w:pPr>
    </w:p>
    <w:p w:rsidR="00BA6334" w:rsidRPr="00BA6334" w:rsidRDefault="00BA6334" w:rsidP="00BA6334">
      <w:pPr>
        <w:numPr>
          <w:ilvl w:val="0"/>
          <w:numId w:val="12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再将新插入的记录删除。</w:t>
      </w:r>
    </w:p>
    <w:p w:rsidR="00BA6334" w:rsidRDefault="00BA6334" w:rsidP="00BA633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 w:val="0"/>
          <w:color w:val="008080"/>
          <w:sz w:val="21"/>
          <w:szCs w:val="21"/>
          <w:lang w:val="en-US"/>
        </w:rPr>
      </w:pP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delete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from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8080"/>
          <w:sz w:val="21"/>
          <w:szCs w:val="21"/>
          <w:lang w:val="en-US"/>
        </w:rPr>
        <w:t>student</w:t>
      </w:r>
    </w:p>
    <w:p w:rsidR="00BA6334" w:rsidRDefault="00BA6334" w:rsidP="00BA633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 w:val="0"/>
          <w:color w:val="008080"/>
          <w:sz w:val="21"/>
          <w:szCs w:val="21"/>
          <w:lang w:val="en-US"/>
        </w:rPr>
      </w:pPr>
      <w:r>
        <w:rPr>
          <w:rFonts w:ascii="宋体" w:hAnsi="宋体"/>
          <w:b w:val="0"/>
          <w:noProof/>
          <w:color w:val="008080"/>
          <w:sz w:val="21"/>
          <w:szCs w:val="21"/>
          <w:lang w:val="en-US"/>
        </w:rPr>
        <w:drawing>
          <wp:inline distT="0" distB="0" distL="0" distR="0">
            <wp:extent cx="2322830" cy="120777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</w:p>
    <w:p w:rsidR="00BA6334" w:rsidRDefault="00BA6334" w:rsidP="00BA6334">
      <w:pPr>
        <w:autoSpaceDE w:val="0"/>
        <w:autoSpaceDN w:val="0"/>
        <w:adjustRightInd w:val="0"/>
        <w:ind w:left="359" w:hangingChars="171" w:hanging="359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（5）利用所做的备份恢复</w:t>
      </w:r>
      <w:r w:rsidRPr="00BA6334">
        <w:rPr>
          <w:rFonts w:ascii="宋体" w:hAnsi="宋体" w:hint="eastAsia"/>
          <w:b w:val="0"/>
          <w:sz w:val="21"/>
          <w:szCs w:val="21"/>
        </w:rPr>
        <w:t>students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数据库。恢复完成后，在Student表中有新插入的记录吗？为什么？</w:t>
      </w:r>
    </w:p>
    <w:p w:rsidR="00BA6334" w:rsidRDefault="00BA6334" w:rsidP="00BA6334">
      <w:pPr>
        <w:autoSpaceDE w:val="0"/>
        <w:autoSpaceDN w:val="0"/>
        <w:adjustRightInd w:val="0"/>
        <w:ind w:left="359" w:hangingChars="171" w:hanging="359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>
        <w:rPr>
          <w:rFonts w:ascii="宋体" w:hAnsi="宋体"/>
          <w:b w:val="0"/>
          <w:noProof/>
          <w:kern w:val="0"/>
          <w:sz w:val="21"/>
          <w:szCs w:val="21"/>
          <w:lang w:val="zh-CN"/>
        </w:rPr>
        <w:lastRenderedPageBreak/>
        <w:drawing>
          <wp:inline distT="0" distB="0" distL="0" distR="0">
            <wp:extent cx="5271135" cy="285559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ind w:left="359" w:hangingChars="171" w:hanging="359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  <w:r>
        <w:rPr>
          <w:rFonts w:ascii="宋体" w:hAnsi="宋体" w:hint="eastAsia"/>
          <w:b w:val="0"/>
          <w:kern w:val="0"/>
          <w:sz w:val="21"/>
          <w:szCs w:val="21"/>
          <w:lang w:val="zh-CN"/>
        </w:rPr>
        <w:t>有，恢复了所有备份</w:t>
      </w:r>
    </w:p>
    <w:p w:rsidR="00BA6334" w:rsidRPr="00BA6334" w:rsidRDefault="00BA6334" w:rsidP="00BA6334">
      <w:p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sz w:val="21"/>
          <w:szCs w:val="21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2．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按顺序</w:t>
      </w:r>
      <w:r w:rsidRPr="00BA6334">
        <w:rPr>
          <w:rFonts w:ascii="宋体" w:hAnsi="宋体" w:hint="eastAsia"/>
          <w:b w:val="0"/>
          <w:sz w:val="21"/>
          <w:szCs w:val="21"/>
        </w:rPr>
        <w:t>完成如下操作：</w:t>
      </w:r>
    </w:p>
    <w:p w:rsidR="00BA6334" w:rsidRDefault="00BA6334" w:rsidP="00BA6334">
      <w:pPr>
        <w:autoSpaceDE w:val="0"/>
        <w:autoSpaceDN w:val="0"/>
        <w:adjustRightInd w:val="0"/>
        <w:ind w:left="540" w:hangingChars="257" w:hanging="54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sz w:val="21"/>
          <w:szCs w:val="21"/>
        </w:rPr>
        <w:t>（1）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对</w:t>
      </w:r>
      <w:r w:rsidRPr="00BA6334">
        <w:rPr>
          <w:rFonts w:ascii="宋体" w:hAnsi="宋体" w:hint="eastAsia"/>
          <w:b w:val="0"/>
          <w:sz w:val="21"/>
          <w:szCs w:val="21"/>
        </w:rPr>
        <w:t>students数据库进行一次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完整备份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，</w:t>
      </w:r>
      <w:r w:rsidRPr="00BA6334">
        <w:rPr>
          <w:rFonts w:ascii="宋体" w:hAnsi="宋体" w:hint="eastAsia"/>
          <w:b w:val="0"/>
          <w:sz w:val="21"/>
          <w:szCs w:val="21"/>
        </w:rPr>
        <w:t>以覆盖的方式备份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到</w:t>
      </w:r>
      <w:r w:rsidRPr="00BA6334">
        <w:rPr>
          <w:rFonts w:ascii="宋体" w:hAnsi="宋体"/>
          <w:b w:val="0"/>
          <w:kern w:val="0"/>
          <w:sz w:val="21"/>
          <w:szCs w:val="21"/>
        </w:rPr>
        <w:t>backup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2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上。</w:t>
      </w:r>
    </w:p>
    <w:p w:rsidR="00BA6334" w:rsidRDefault="00BA6334" w:rsidP="00BA6334">
      <w:pPr>
        <w:autoSpaceDE w:val="0"/>
        <w:autoSpaceDN w:val="0"/>
        <w:adjustRightInd w:val="0"/>
        <w:ind w:left="540" w:hangingChars="257" w:hanging="54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>
        <w:rPr>
          <w:rFonts w:ascii="宋体" w:hAnsi="宋体"/>
          <w:b w:val="0"/>
          <w:noProof/>
          <w:kern w:val="0"/>
          <w:sz w:val="21"/>
          <w:szCs w:val="21"/>
          <w:lang w:val="zh-CN"/>
        </w:rPr>
        <w:drawing>
          <wp:inline distT="0" distB="0" distL="0" distR="0">
            <wp:extent cx="5271135" cy="289496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</w:p>
    <w:p w:rsidR="00BA6334" w:rsidRPr="00BA6334" w:rsidRDefault="00BA6334" w:rsidP="00BA6334">
      <w:pPr>
        <w:numPr>
          <w:ilvl w:val="0"/>
          <w:numId w:val="13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删除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SC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表。</w:t>
      </w:r>
    </w:p>
    <w:p w:rsidR="00BA6334" w:rsidRDefault="00BA6334" w:rsidP="00BA633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 w:val="0"/>
          <w:color w:val="008080"/>
          <w:sz w:val="21"/>
          <w:szCs w:val="21"/>
          <w:lang w:val="en-US"/>
        </w:rPr>
      </w:pP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drop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00FF"/>
          <w:sz w:val="21"/>
          <w:szCs w:val="21"/>
          <w:lang w:val="en-US"/>
        </w:rPr>
        <w:t>table</w:t>
      </w:r>
      <w:r w:rsidRPr="00BA6334">
        <w:rPr>
          <w:rFonts w:ascii="宋体" w:hAnsi="宋体"/>
          <w:b w:val="0"/>
          <w:sz w:val="21"/>
          <w:szCs w:val="21"/>
          <w:lang w:val="en-US"/>
        </w:rPr>
        <w:t xml:space="preserve"> </w:t>
      </w:r>
      <w:r w:rsidRPr="00BA6334">
        <w:rPr>
          <w:rFonts w:ascii="宋体" w:hAnsi="宋体"/>
          <w:b w:val="0"/>
          <w:color w:val="008080"/>
          <w:sz w:val="21"/>
          <w:szCs w:val="21"/>
          <w:lang w:val="en-US"/>
        </w:rPr>
        <w:t>SC</w:t>
      </w:r>
    </w:p>
    <w:p w:rsidR="00BA6334" w:rsidRDefault="00BA6334" w:rsidP="00BA633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 w:val="0"/>
          <w:color w:val="008080"/>
          <w:sz w:val="21"/>
          <w:szCs w:val="21"/>
          <w:lang w:val="en-US"/>
        </w:rPr>
      </w:pPr>
      <w:r>
        <w:rPr>
          <w:rFonts w:ascii="宋体" w:hAnsi="宋体"/>
          <w:b w:val="0"/>
          <w:noProof/>
          <w:color w:val="008080"/>
          <w:sz w:val="21"/>
          <w:szCs w:val="21"/>
          <w:lang w:val="en-US"/>
        </w:rPr>
        <w:drawing>
          <wp:inline distT="0" distB="0" distL="0" distR="0">
            <wp:extent cx="1951355" cy="8559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</w:p>
    <w:p w:rsidR="00BA6334" w:rsidRDefault="00BA6334" w:rsidP="00BA6334">
      <w:pPr>
        <w:numPr>
          <w:ilvl w:val="0"/>
          <w:numId w:val="13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/>
          <w:b w:val="0"/>
          <w:kern w:val="0"/>
          <w:sz w:val="21"/>
          <w:szCs w:val="21"/>
          <w:lang w:val="zh-CN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对</w:t>
      </w:r>
      <w:r w:rsidRPr="00BA6334">
        <w:rPr>
          <w:rFonts w:ascii="宋体" w:hAnsi="宋体" w:hint="eastAsia"/>
          <w:b w:val="0"/>
          <w:sz w:val="21"/>
          <w:szCs w:val="21"/>
        </w:rPr>
        <w:t>students数据库进行一次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差异备份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，</w:t>
      </w:r>
      <w:r w:rsidRPr="00BA6334">
        <w:rPr>
          <w:rFonts w:ascii="宋体" w:hAnsi="宋体" w:hint="eastAsia"/>
          <w:b w:val="0"/>
          <w:sz w:val="21"/>
          <w:szCs w:val="21"/>
        </w:rPr>
        <w:t>以追加的方式备份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到</w:t>
      </w:r>
      <w:r w:rsidRPr="00BA6334">
        <w:rPr>
          <w:rFonts w:ascii="宋体" w:hAnsi="宋体"/>
          <w:b w:val="0"/>
          <w:kern w:val="0"/>
          <w:sz w:val="21"/>
          <w:szCs w:val="21"/>
        </w:rPr>
        <w:t>backup</w:t>
      </w:r>
      <w:r w:rsidRPr="00BA6334">
        <w:rPr>
          <w:rFonts w:ascii="宋体" w:hAnsi="宋体" w:hint="eastAsia"/>
          <w:b w:val="0"/>
          <w:kern w:val="0"/>
          <w:sz w:val="21"/>
          <w:szCs w:val="21"/>
        </w:rPr>
        <w:t>2</w:t>
      </w: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上。</w:t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kern w:val="0"/>
          <w:sz w:val="21"/>
          <w:szCs w:val="21"/>
          <w:lang w:val="zh-CN"/>
        </w:rPr>
      </w:pPr>
      <w:r>
        <w:rPr>
          <w:rFonts w:ascii="宋体" w:hAnsi="宋体" w:hint="eastAsia"/>
          <w:b w:val="0"/>
          <w:noProof/>
          <w:kern w:val="0"/>
          <w:sz w:val="21"/>
          <w:szCs w:val="21"/>
          <w:lang w:val="zh-CN"/>
        </w:rPr>
        <w:lastRenderedPageBreak/>
        <w:drawing>
          <wp:inline distT="0" distB="0" distL="0" distR="0">
            <wp:extent cx="5266055" cy="32029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numPr>
          <w:ilvl w:val="0"/>
          <w:numId w:val="13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sz w:val="21"/>
          <w:szCs w:val="21"/>
        </w:rPr>
      </w:pPr>
      <w:r w:rsidRPr="00BA6334">
        <w:rPr>
          <w:rFonts w:ascii="宋体" w:hAnsi="宋体" w:hint="eastAsia"/>
          <w:b w:val="0"/>
          <w:kern w:val="0"/>
          <w:sz w:val="21"/>
          <w:szCs w:val="21"/>
          <w:lang w:val="zh-CN"/>
        </w:rPr>
        <w:t>删除</w:t>
      </w:r>
      <w:r w:rsidRPr="00BA6334">
        <w:rPr>
          <w:rFonts w:ascii="宋体" w:hAnsi="宋体" w:hint="eastAsia"/>
          <w:b w:val="0"/>
          <w:sz w:val="21"/>
          <w:szCs w:val="21"/>
        </w:rPr>
        <w:t>students数据库。</w:t>
      </w:r>
    </w:p>
    <w:p w:rsidR="00BA6334" w:rsidRDefault="00BA6334" w:rsidP="00BA6334">
      <w:pPr>
        <w:numPr>
          <w:ilvl w:val="0"/>
          <w:numId w:val="13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/>
          <w:b w:val="0"/>
          <w:sz w:val="21"/>
          <w:szCs w:val="21"/>
        </w:rPr>
      </w:pPr>
      <w:r w:rsidRPr="00BA6334">
        <w:rPr>
          <w:rFonts w:ascii="宋体" w:hAnsi="宋体" w:hint="eastAsia"/>
          <w:b w:val="0"/>
          <w:sz w:val="21"/>
          <w:szCs w:val="21"/>
        </w:rPr>
        <w:t>利用backup2设备对students数据库进行的全部备份恢复students数据库，恢复完成之后，查看students数据库中是否有SC表？为什么？</w:t>
      </w:r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sz w:val="21"/>
          <w:szCs w:val="21"/>
        </w:rPr>
      </w:pPr>
      <w:r>
        <w:rPr>
          <w:rFonts w:ascii="宋体" w:hAnsi="宋体"/>
          <w:b w:val="0"/>
          <w:noProof/>
          <w:sz w:val="21"/>
          <w:szCs w:val="21"/>
        </w:rPr>
        <w:drawing>
          <wp:inline distT="0" distB="0" distL="0" distR="0">
            <wp:extent cx="5271135" cy="3046095"/>
            <wp:effectExtent l="0" t="0" r="571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没有，删除后又备份了</w:t>
      </w:r>
    </w:p>
    <w:p w:rsidR="00BA6334" w:rsidRPr="00BA6334" w:rsidRDefault="00BA6334" w:rsidP="00BA6334">
      <w:pPr>
        <w:numPr>
          <w:ilvl w:val="0"/>
          <w:numId w:val="13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 w:hint="eastAsia"/>
          <w:b w:val="0"/>
          <w:sz w:val="21"/>
          <w:szCs w:val="21"/>
        </w:rPr>
      </w:pPr>
      <w:r w:rsidRPr="00BA6334">
        <w:rPr>
          <w:rFonts w:ascii="宋体" w:hAnsi="宋体" w:hint="eastAsia"/>
          <w:b w:val="0"/>
          <w:sz w:val="21"/>
          <w:szCs w:val="21"/>
        </w:rPr>
        <w:t>再次删除students数据库</w:t>
      </w:r>
    </w:p>
    <w:p w:rsidR="00BA6334" w:rsidRDefault="00BA6334" w:rsidP="00BA6334">
      <w:pPr>
        <w:numPr>
          <w:ilvl w:val="0"/>
          <w:numId w:val="13"/>
        </w:numPr>
        <w:autoSpaceDE w:val="0"/>
        <w:autoSpaceDN w:val="0"/>
        <w:adjustRightInd w:val="0"/>
        <w:ind w:left="540" w:hangingChars="257" w:hanging="540"/>
        <w:jc w:val="left"/>
        <w:rPr>
          <w:rFonts w:ascii="宋体" w:hAnsi="宋体"/>
          <w:b w:val="0"/>
          <w:sz w:val="21"/>
          <w:szCs w:val="21"/>
        </w:rPr>
      </w:pPr>
      <w:r w:rsidRPr="00BA6334">
        <w:rPr>
          <w:rFonts w:ascii="宋体" w:hAnsi="宋体" w:hint="eastAsia"/>
          <w:b w:val="0"/>
          <w:sz w:val="21"/>
          <w:szCs w:val="21"/>
        </w:rPr>
        <w:t>利用backup2设备对students数据库进行的完整备份恢复students数据库，恢复完成之后，查看students数据库中是否有SC表？为什么？</w:t>
      </w:r>
      <w:bookmarkEnd w:id="1"/>
    </w:p>
    <w:p w:rsidR="00BA6334" w:rsidRDefault="00BA6334" w:rsidP="00BA6334">
      <w:pPr>
        <w:autoSpaceDE w:val="0"/>
        <w:autoSpaceDN w:val="0"/>
        <w:adjustRightInd w:val="0"/>
        <w:jc w:val="left"/>
        <w:rPr>
          <w:rFonts w:ascii="宋体" w:hAnsi="宋体"/>
          <w:b w:val="0"/>
          <w:sz w:val="21"/>
          <w:szCs w:val="21"/>
        </w:rPr>
      </w:pPr>
      <w:r>
        <w:rPr>
          <w:rFonts w:ascii="宋体" w:hAnsi="宋体"/>
          <w:b w:val="0"/>
          <w:noProof/>
          <w:sz w:val="21"/>
          <w:szCs w:val="21"/>
        </w:rPr>
        <w:lastRenderedPageBreak/>
        <w:drawing>
          <wp:inline distT="0" distB="0" distL="0" distR="0">
            <wp:extent cx="5271135" cy="3046095"/>
            <wp:effectExtent l="0" t="0" r="571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有，完整备份时有SC表。</w:t>
      </w:r>
    </w:p>
    <w:p w:rsidR="00BA6334" w:rsidRPr="00BA6334" w:rsidRDefault="00BA6334" w:rsidP="00BA6334">
      <w:pPr>
        <w:autoSpaceDE w:val="0"/>
        <w:autoSpaceDN w:val="0"/>
        <w:adjustRightInd w:val="0"/>
        <w:jc w:val="left"/>
        <w:rPr>
          <w:rFonts w:ascii="宋体" w:hAnsi="宋体" w:hint="eastAsia"/>
          <w:b w:val="0"/>
          <w:sz w:val="21"/>
          <w:szCs w:val="21"/>
        </w:rPr>
      </w:pPr>
      <w:r w:rsidRPr="00BA6334">
        <w:rPr>
          <w:rFonts w:ascii="宋体" w:hAnsi="宋体" w:hint="eastAsia"/>
          <w:b w:val="0"/>
          <w:sz w:val="21"/>
          <w:szCs w:val="21"/>
        </w:rPr>
        <w:t>3.在C#中做一个简单登录系统。</w:t>
      </w:r>
    </w:p>
    <w:p w:rsidR="00CE2A84" w:rsidRPr="00BA6334" w:rsidRDefault="00CE2A84" w:rsidP="00517A89"/>
    <w:sectPr w:rsidR="00CE2A84" w:rsidRPr="00BA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F4C" w:rsidRDefault="00154F4C" w:rsidP="00541429">
      <w:r>
        <w:separator/>
      </w:r>
    </w:p>
  </w:endnote>
  <w:endnote w:type="continuationSeparator" w:id="0">
    <w:p w:rsidR="00154F4C" w:rsidRDefault="00154F4C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F4C" w:rsidRDefault="00154F4C" w:rsidP="00541429">
      <w:r>
        <w:separator/>
      </w:r>
    </w:p>
  </w:footnote>
  <w:footnote w:type="continuationSeparator" w:id="0">
    <w:p w:rsidR="00154F4C" w:rsidRDefault="00154F4C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0000000B"/>
    <w:multiLevelType w:val="singleLevel"/>
    <w:tmpl w:val="0000000B"/>
    <w:lvl w:ilvl="0">
      <w:start w:val="16"/>
      <w:numFmt w:val="decimal"/>
      <w:suff w:val="nothing"/>
      <w:lvlText w:val="%1．"/>
      <w:lvlJc w:val="left"/>
    </w:lvl>
  </w:abstractNum>
  <w:abstractNum w:abstractNumId="4" w15:restartNumberingAfterBreak="0">
    <w:nsid w:val="0000000C"/>
    <w:multiLevelType w:val="singleLevel"/>
    <w:tmpl w:val="0000000C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0000000D"/>
    <w:multiLevelType w:val="singleLevel"/>
    <w:tmpl w:val="0000000D"/>
    <w:lvl w:ilvl="0">
      <w:start w:val="6"/>
      <w:numFmt w:val="decimal"/>
      <w:suff w:val="nothing"/>
      <w:lvlText w:val="%1．"/>
      <w:lvlJc w:val="left"/>
    </w:lvl>
  </w:abstractNum>
  <w:abstractNum w:abstractNumId="6" w15:restartNumberingAfterBreak="0">
    <w:nsid w:val="0000000F"/>
    <w:multiLevelType w:val="singleLevel"/>
    <w:tmpl w:val="0000000F"/>
    <w:lvl w:ilvl="0">
      <w:start w:val="9"/>
      <w:numFmt w:val="decimal"/>
      <w:suff w:val="nothing"/>
      <w:lvlText w:val="%1．"/>
      <w:lvlJc w:val="left"/>
    </w:lvl>
  </w:abstractNum>
  <w:abstractNum w:abstractNumId="7" w15:restartNumberingAfterBreak="0">
    <w:nsid w:val="10CC2818"/>
    <w:multiLevelType w:val="hybridMultilevel"/>
    <w:tmpl w:val="4C269E1E"/>
    <w:lvl w:ilvl="0" w:tplc="881C1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E5667"/>
    <w:multiLevelType w:val="hybridMultilevel"/>
    <w:tmpl w:val="302A445C"/>
    <w:lvl w:ilvl="0" w:tplc="D67E340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5B151D"/>
    <w:multiLevelType w:val="hybridMultilevel"/>
    <w:tmpl w:val="48AEBBA8"/>
    <w:lvl w:ilvl="0" w:tplc="D32CE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697D00"/>
    <w:multiLevelType w:val="hybridMultilevel"/>
    <w:tmpl w:val="80025EFA"/>
    <w:lvl w:ilvl="0" w:tplc="00229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E6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2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2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CF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C4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67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0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3"/>
    <w:rsid w:val="000D2755"/>
    <w:rsid w:val="001052DA"/>
    <w:rsid w:val="00154F4C"/>
    <w:rsid w:val="00172A27"/>
    <w:rsid w:val="0018724D"/>
    <w:rsid w:val="001A192B"/>
    <w:rsid w:val="002013FC"/>
    <w:rsid w:val="0021308A"/>
    <w:rsid w:val="00243180"/>
    <w:rsid w:val="002670B4"/>
    <w:rsid w:val="002823AA"/>
    <w:rsid w:val="002D6554"/>
    <w:rsid w:val="002F41E5"/>
    <w:rsid w:val="00301E9E"/>
    <w:rsid w:val="00344B13"/>
    <w:rsid w:val="00356EA0"/>
    <w:rsid w:val="00413645"/>
    <w:rsid w:val="00431273"/>
    <w:rsid w:val="00517A89"/>
    <w:rsid w:val="00520D94"/>
    <w:rsid w:val="00541429"/>
    <w:rsid w:val="005A4829"/>
    <w:rsid w:val="005B587B"/>
    <w:rsid w:val="005C4B6E"/>
    <w:rsid w:val="005C4E6B"/>
    <w:rsid w:val="00607713"/>
    <w:rsid w:val="006C6C26"/>
    <w:rsid w:val="007207E5"/>
    <w:rsid w:val="007362C3"/>
    <w:rsid w:val="007A2E60"/>
    <w:rsid w:val="007D5B4E"/>
    <w:rsid w:val="00825D79"/>
    <w:rsid w:val="0086643F"/>
    <w:rsid w:val="00877FC5"/>
    <w:rsid w:val="00882B75"/>
    <w:rsid w:val="008909BB"/>
    <w:rsid w:val="008A66FE"/>
    <w:rsid w:val="008B2D36"/>
    <w:rsid w:val="00906950"/>
    <w:rsid w:val="00987EAA"/>
    <w:rsid w:val="00997B29"/>
    <w:rsid w:val="009B0F6A"/>
    <w:rsid w:val="009B6A4F"/>
    <w:rsid w:val="009C5601"/>
    <w:rsid w:val="009E14D2"/>
    <w:rsid w:val="00A46129"/>
    <w:rsid w:val="00A828E8"/>
    <w:rsid w:val="00AA0DEE"/>
    <w:rsid w:val="00AB1A9F"/>
    <w:rsid w:val="00AE3A29"/>
    <w:rsid w:val="00B021C8"/>
    <w:rsid w:val="00B35382"/>
    <w:rsid w:val="00B41BC9"/>
    <w:rsid w:val="00B574CC"/>
    <w:rsid w:val="00BA480B"/>
    <w:rsid w:val="00BA6334"/>
    <w:rsid w:val="00BD7BC0"/>
    <w:rsid w:val="00C16340"/>
    <w:rsid w:val="00C57E91"/>
    <w:rsid w:val="00C72213"/>
    <w:rsid w:val="00CB1A56"/>
    <w:rsid w:val="00CB5249"/>
    <w:rsid w:val="00CE2A84"/>
    <w:rsid w:val="00D55179"/>
    <w:rsid w:val="00D56267"/>
    <w:rsid w:val="00D70C16"/>
    <w:rsid w:val="00DA2FE2"/>
    <w:rsid w:val="00DF1101"/>
    <w:rsid w:val="00DF58D7"/>
    <w:rsid w:val="00E1641F"/>
    <w:rsid w:val="00E328E8"/>
    <w:rsid w:val="00EC6A6A"/>
    <w:rsid w:val="00ED1022"/>
    <w:rsid w:val="00EE3A7B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F4B002"/>
  <w15:docId w15:val="{844EDAFD-8E75-4711-8CA6-22789D04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a7"/>
    <w:semiHidden/>
    <w:unhideWhenUsed/>
    <w:rsid w:val="00F37D8B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F37D8B"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72FAC5-AC16-464C-891A-1BDCD7B0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152</Words>
  <Characters>869</Characters>
  <Application>Microsoft Office Word</Application>
  <DocSecurity>0</DocSecurity>
  <Lines>7</Lines>
  <Paragraphs>2</Paragraphs>
  <ScaleCrop>false</ScaleCrop>
  <Company>ahnu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志威 李</cp:lastModifiedBy>
  <cp:revision>8</cp:revision>
  <dcterms:created xsi:type="dcterms:W3CDTF">2019-04-12T02:26:00Z</dcterms:created>
  <dcterms:modified xsi:type="dcterms:W3CDTF">2019-05-24T11:03:00Z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